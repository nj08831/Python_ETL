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D872" w14:textId="7765D656" w:rsidR="00A9204E" w:rsidRDefault="001A3267">
      <w:r>
        <w:t>ETL Assignment: Data Science Bootcamp</w:t>
      </w:r>
    </w:p>
    <w:p w14:paraId="18DC9349" w14:textId="5AEFA38B" w:rsidR="001A3267" w:rsidRDefault="001A3267">
      <w:r>
        <w:t>Date:  2/16/2019</w:t>
      </w:r>
    </w:p>
    <w:p w14:paraId="3661FBD1" w14:textId="68063F1D" w:rsidR="001A3267" w:rsidRDefault="001A3267"/>
    <w:p w14:paraId="52B03298" w14:textId="7D0C8FB8" w:rsidR="001A3267" w:rsidRPr="00012942" w:rsidRDefault="001A3267">
      <w:pPr>
        <w:rPr>
          <w:b/>
          <w:sz w:val="28"/>
          <w:szCs w:val="28"/>
        </w:rPr>
      </w:pPr>
      <w:r w:rsidRPr="00012942">
        <w:rPr>
          <w:b/>
          <w:sz w:val="28"/>
          <w:szCs w:val="28"/>
        </w:rPr>
        <w:t>Overview</w:t>
      </w:r>
    </w:p>
    <w:p w14:paraId="2F1D5DEE" w14:textId="444E1A89" w:rsidR="001A3267" w:rsidRDefault="001A3267" w:rsidP="001A3267"/>
    <w:p w14:paraId="52AC5C54" w14:textId="7D133786" w:rsidR="00A754AB" w:rsidRDefault="001A3267" w:rsidP="001A3267">
      <w:r>
        <w:t xml:space="preserve">Obesity is becoming a Global trend.  It was requested to identify if the </w:t>
      </w:r>
      <w:r w:rsidR="00A754AB">
        <w:t xml:space="preserve">countries with the </w:t>
      </w:r>
      <w:r>
        <w:t xml:space="preserve">Happiest people in the World </w:t>
      </w:r>
      <w:r w:rsidR="00A754AB">
        <w:t xml:space="preserve">also have </w:t>
      </w:r>
      <w:r w:rsidR="009E2E34">
        <w:t>a</w:t>
      </w:r>
      <w:r w:rsidR="00A754AB">
        <w:t xml:space="preserve"> highe</w:t>
      </w:r>
      <w:r w:rsidR="00B54792">
        <w:t>r concentration of o</w:t>
      </w:r>
      <w:r w:rsidR="00A754AB">
        <w:t>bese Adults</w:t>
      </w:r>
      <w:r>
        <w:t>.</w:t>
      </w:r>
    </w:p>
    <w:p w14:paraId="72511133" w14:textId="7677F6E2" w:rsidR="00A754AB" w:rsidRDefault="001A3267" w:rsidP="00A754AB">
      <w:pPr>
        <w:pStyle w:val="ListParagraph"/>
        <w:numPr>
          <w:ilvl w:val="0"/>
          <w:numId w:val="25"/>
        </w:numPr>
      </w:pPr>
      <w:r>
        <w:t xml:space="preserve"> Is there a correlation </w:t>
      </w:r>
      <w:r w:rsidR="00B54792">
        <w:t xml:space="preserve">across countries </w:t>
      </w:r>
      <w:r>
        <w:t>between the percen</w:t>
      </w:r>
      <w:r w:rsidR="00B54792">
        <w:t>tage</w:t>
      </w:r>
      <w:r>
        <w:t xml:space="preserve"> of </w:t>
      </w:r>
      <w:r w:rsidR="0021356F">
        <w:t>o</w:t>
      </w:r>
      <w:r>
        <w:t xml:space="preserve">bese Adults and the </w:t>
      </w:r>
      <w:r w:rsidR="00A754AB">
        <w:t xml:space="preserve">overall </w:t>
      </w:r>
      <w:r>
        <w:t>Happiness</w:t>
      </w:r>
      <w:r w:rsidR="00B54792">
        <w:t xml:space="preserve"> </w:t>
      </w:r>
      <w:proofErr w:type="gramStart"/>
      <w:r w:rsidR="00B54792">
        <w:t>score</w:t>
      </w:r>
      <w:r>
        <w:t>.</w:t>
      </w:r>
      <w:proofErr w:type="gramEnd"/>
      <w:r>
        <w:t xml:space="preserve">  </w:t>
      </w:r>
    </w:p>
    <w:p w14:paraId="49DC79DE" w14:textId="7815A9F9" w:rsidR="009E2E34" w:rsidRDefault="00A754AB" w:rsidP="009E2E34">
      <w:pPr>
        <w:pStyle w:val="ListParagraph"/>
        <w:numPr>
          <w:ilvl w:val="0"/>
          <w:numId w:val="25"/>
        </w:numPr>
      </w:pPr>
      <w:r>
        <w:t>H</w:t>
      </w:r>
      <w:r w:rsidR="001A3267">
        <w:t xml:space="preserve">ow does the country’s percentage of </w:t>
      </w:r>
      <w:r w:rsidR="0021356F">
        <w:t>o</w:t>
      </w:r>
      <w:r w:rsidR="001A3267">
        <w:t xml:space="preserve">bese Adults compare with the </w:t>
      </w:r>
      <w:r>
        <w:t>Healthy Life Expectancy</w:t>
      </w:r>
      <w:r w:rsidR="00B54792">
        <w:t xml:space="preserve"> </w:t>
      </w:r>
      <w:proofErr w:type="gramStart"/>
      <w:r w:rsidR="00B54792">
        <w:t>score</w:t>
      </w:r>
      <w:r>
        <w:t>.</w:t>
      </w:r>
      <w:proofErr w:type="gramEnd"/>
      <w:r>
        <w:t xml:space="preserve">  Do we feel </w:t>
      </w:r>
      <w:r w:rsidR="0021356F">
        <w:t>o</w:t>
      </w:r>
      <w:r>
        <w:t xml:space="preserve">besity is accounted for in this </w:t>
      </w:r>
      <w:proofErr w:type="gramStart"/>
      <w:r w:rsidR="00F56E26">
        <w:t>s</w:t>
      </w:r>
      <w:bookmarkStart w:id="0" w:name="_GoBack"/>
      <w:bookmarkEnd w:id="0"/>
      <w:r>
        <w:t>core.</w:t>
      </w:r>
      <w:proofErr w:type="gramEnd"/>
    </w:p>
    <w:p w14:paraId="3261F42D" w14:textId="77777777" w:rsidR="001A3267" w:rsidRDefault="001A3267" w:rsidP="001A3267"/>
    <w:p w14:paraId="035CC6A6" w14:textId="6A551222" w:rsidR="001A3267" w:rsidRDefault="00EA5C5C" w:rsidP="001A3267">
      <w:hyperlink r:id="rId10" w:history="1">
        <w:r w:rsidR="001A3267" w:rsidRPr="00132857">
          <w:rPr>
            <w:rStyle w:val="Hyperlink"/>
          </w:rPr>
          <w:t>https://www.hsph.harvard.edu/obesity-prevention-source/obesity-trends/</w:t>
        </w:r>
      </w:hyperlink>
    </w:p>
    <w:p w14:paraId="47C4F5BE" w14:textId="2A38481F" w:rsidR="001A3267" w:rsidRDefault="001A3267" w:rsidP="001A3267"/>
    <w:p w14:paraId="23DD2E85" w14:textId="60190318" w:rsidR="001A3267" w:rsidRPr="0003376C" w:rsidRDefault="0003376C" w:rsidP="001A3267">
      <w:pPr>
        <w:rPr>
          <w:b/>
          <w:sz w:val="32"/>
          <w:szCs w:val="32"/>
        </w:rPr>
      </w:pPr>
      <w:proofErr w:type="gramStart"/>
      <w:r w:rsidRPr="0003376C">
        <w:rPr>
          <w:b/>
          <w:sz w:val="32"/>
          <w:szCs w:val="32"/>
        </w:rPr>
        <w:t>EXTRACT :</w:t>
      </w:r>
      <w:proofErr w:type="gramEnd"/>
      <w:r w:rsidRPr="0003376C">
        <w:rPr>
          <w:b/>
          <w:sz w:val="32"/>
          <w:szCs w:val="32"/>
        </w:rPr>
        <w:t xml:space="preserve"> </w:t>
      </w:r>
      <w:r w:rsidR="00A754AB" w:rsidRPr="0003376C">
        <w:rPr>
          <w:b/>
          <w:sz w:val="32"/>
          <w:szCs w:val="32"/>
        </w:rPr>
        <w:t>Data Sources</w:t>
      </w:r>
    </w:p>
    <w:p w14:paraId="0119248B" w14:textId="219A499E" w:rsidR="00B54792" w:rsidRDefault="00B54792" w:rsidP="001A3267"/>
    <w:p w14:paraId="71FB22C9" w14:textId="11D28A2F" w:rsidR="00911429" w:rsidRPr="00012942" w:rsidRDefault="00A754AB" w:rsidP="00012942">
      <w:pPr>
        <w:pStyle w:val="ListParagraph"/>
        <w:numPr>
          <w:ilvl w:val="0"/>
          <w:numId w:val="29"/>
        </w:numPr>
        <w:rPr>
          <w:i/>
          <w:sz w:val="28"/>
          <w:szCs w:val="28"/>
          <w:u w:val="single"/>
        </w:rPr>
      </w:pPr>
      <w:r w:rsidRPr="00012942">
        <w:rPr>
          <w:i/>
          <w:sz w:val="28"/>
          <w:szCs w:val="28"/>
          <w:u w:val="single"/>
        </w:rPr>
        <w:t>World Bank Public Data from Big Query (GCP)</w:t>
      </w:r>
    </w:p>
    <w:p w14:paraId="634CE8A4" w14:textId="77777777" w:rsidR="00012942" w:rsidRPr="00911429" w:rsidRDefault="00012942" w:rsidP="00911429">
      <w:pPr>
        <w:rPr>
          <w:i/>
          <w:u w:val="single"/>
        </w:rPr>
      </w:pPr>
    </w:p>
    <w:p w14:paraId="47F70F34" w14:textId="550BF29B" w:rsidR="00911429" w:rsidRDefault="0003376C" w:rsidP="00911429">
      <w:pPr>
        <w:pStyle w:val="ListParagraph"/>
      </w:pPr>
      <w:r w:rsidRPr="00012942">
        <w:rPr>
          <w:noProof/>
        </w:rPr>
        <w:drawing>
          <wp:anchor distT="0" distB="0" distL="114300" distR="114300" simplePos="0" relativeHeight="251658240" behindDoc="1" locked="0" layoutInCell="1" allowOverlap="1" wp14:anchorId="2883FE7F" wp14:editId="466713BA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2292985" cy="1318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ld_Ban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4CBAA" w14:textId="6914102B" w:rsidR="00911429" w:rsidRDefault="00911429" w:rsidP="00911429"/>
    <w:p w14:paraId="54C6269A" w14:textId="1052D620" w:rsidR="00911429" w:rsidRPr="00911429" w:rsidRDefault="00012942" w:rsidP="00911429">
      <w:pPr>
        <w:rPr>
          <w:b/>
        </w:rPr>
      </w:pPr>
      <w:r>
        <w:rPr>
          <w:b/>
        </w:rPr>
        <w:t xml:space="preserve">Data Extraction: </w:t>
      </w:r>
      <w:r w:rsidR="00911429" w:rsidRPr="00911429">
        <w:rPr>
          <w:b/>
        </w:rPr>
        <w:t xml:space="preserve">World Bank Indicators </w:t>
      </w:r>
    </w:p>
    <w:p w14:paraId="19DA74F0" w14:textId="387413FB" w:rsidR="00911429" w:rsidRDefault="00911429" w:rsidP="00911429">
      <w:pPr>
        <w:pStyle w:val="ListParagraph"/>
        <w:numPr>
          <w:ilvl w:val="0"/>
          <w:numId w:val="27"/>
        </w:numPr>
      </w:pPr>
      <w:r w:rsidRPr="00911429">
        <w:rPr>
          <w:rFonts w:ascii="Calibri" w:eastAsia="Times New Roman" w:hAnsi="Calibri" w:cs="Calibri"/>
          <w:color w:val="000000"/>
        </w:rPr>
        <w:t xml:space="preserve">Prevalence of overweight </w:t>
      </w:r>
      <w:r w:rsidR="0021356F">
        <w:rPr>
          <w:rFonts w:ascii="Calibri" w:eastAsia="Times New Roman" w:hAnsi="Calibri" w:cs="Calibri"/>
          <w:color w:val="000000"/>
        </w:rPr>
        <w:t xml:space="preserve">/ obesity </w:t>
      </w:r>
      <w:r w:rsidRPr="00911429">
        <w:rPr>
          <w:rFonts w:ascii="Calibri" w:eastAsia="Times New Roman" w:hAnsi="Calibri" w:cs="Calibri"/>
          <w:color w:val="000000"/>
        </w:rPr>
        <w:t>(% of adults</w:t>
      </w:r>
      <w:proofErr w:type="gramStart"/>
      <w:r w:rsidRPr="00911429">
        <w:rPr>
          <w:rFonts w:ascii="Calibri" w:eastAsia="Times New Roman" w:hAnsi="Calibri" w:cs="Calibri"/>
          <w:color w:val="000000"/>
        </w:rPr>
        <w:t>)</w:t>
      </w:r>
      <w:r>
        <w:t xml:space="preserve"> :</w:t>
      </w:r>
      <w:proofErr w:type="gramEnd"/>
      <w:r w:rsidRPr="00911429">
        <w:rPr>
          <w:rFonts w:ascii="Calibri" w:eastAsia="Times New Roman" w:hAnsi="Calibri" w:cs="Calibri"/>
          <w:color w:val="000000"/>
        </w:rPr>
        <w:t xml:space="preserve"> </w:t>
      </w:r>
      <w:r w:rsidRPr="00911429">
        <w:t>SH.STA.OWAD.ZS</w:t>
      </w:r>
      <w:r>
        <w:t xml:space="preserve">   (year=2016)</w:t>
      </w:r>
    </w:p>
    <w:p w14:paraId="71B3EE5A" w14:textId="1BD8F393" w:rsidR="00911429" w:rsidRDefault="00911429" w:rsidP="00911429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911429">
        <w:rPr>
          <w:rFonts w:ascii="Calibri" w:hAnsi="Calibri" w:cs="Calibri"/>
          <w:color w:val="000000"/>
        </w:rPr>
        <w:t xml:space="preserve">Domestic general government health expenditure per capita (current US$): </w:t>
      </w:r>
      <w:r w:rsidRPr="00911429">
        <w:rPr>
          <w:rFonts w:ascii="Calibri" w:eastAsia="Times New Roman" w:hAnsi="Calibri" w:cs="Calibri"/>
          <w:color w:val="000000"/>
        </w:rPr>
        <w:t>SH.XPD.GHED.PP.CD</w:t>
      </w:r>
      <w:r>
        <w:rPr>
          <w:rFonts w:ascii="Calibri" w:eastAsia="Times New Roman" w:hAnsi="Calibri" w:cs="Calibri"/>
          <w:color w:val="000000"/>
        </w:rPr>
        <w:t xml:space="preserve"> (year=2015)</w:t>
      </w:r>
    </w:p>
    <w:p w14:paraId="6D04FD3B" w14:textId="7B6CA43A" w:rsidR="00911429" w:rsidRDefault="00EA5C5C" w:rsidP="00911429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hyperlink r:id="rId12" w:history="1">
        <w:r w:rsidR="00012942" w:rsidRPr="00FB6B61">
          <w:rPr>
            <w:rStyle w:val="Hyperlink"/>
            <w:rFonts w:ascii="Calibri" w:eastAsia="Times New Roman" w:hAnsi="Calibri" w:cs="Calibri"/>
          </w:rPr>
          <w:t>https://data.worldbank.org/indicator</w:t>
        </w:r>
      </w:hyperlink>
      <w:r w:rsidR="00012942">
        <w:rPr>
          <w:rFonts w:ascii="Calibri" w:eastAsia="Times New Roman" w:hAnsi="Calibri" w:cs="Calibri"/>
          <w:color w:val="000000"/>
        </w:rPr>
        <w:t xml:space="preserve"> (Indicators)</w:t>
      </w:r>
    </w:p>
    <w:p w14:paraId="11E54739" w14:textId="62589A15" w:rsidR="0003376C" w:rsidRDefault="0003376C" w:rsidP="0003376C">
      <w:pPr>
        <w:rPr>
          <w:rFonts w:ascii="Calibri" w:eastAsia="Times New Roman" w:hAnsi="Calibri" w:cs="Calibri"/>
          <w:color w:val="000000"/>
        </w:rPr>
      </w:pPr>
    </w:p>
    <w:p w14:paraId="1032D612" w14:textId="67CB2015" w:rsidR="00012942" w:rsidRDefault="00012942" w:rsidP="00012942">
      <w:pPr>
        <w:rPr>
          <w:rFonts w:ascii="Calibri" w:eastAsia="Times New Roman" w:hAnsi="Calibri" w:cs="Calibri"/>
          <w:b/>
          <w:color w:val="000000"/>
        </w:rPr>
      </w:pPr>
      <w:r w:rsidRPr="00012942">
        <w:rPr>
          <w:rFonts w:ascii="Calibri" w:eastAsia="Times New Roman" w:hAnsi="Calibri" w:cs="Calibri"/>
          <w:b/>
          <w:color w:val="000000"/>
        </w:rPr>
        <w:t>File Type</w:t>
      </w:r>
      <w:r w:rsidR="0003376C">
        <w:rPr>
          <w:rFonts w:ascii="Calibri" w:eastAsia="Times New Roman" w:hAnsi="Calibri" w:cs="Calibri"/>
          <w:b/>
          <w:color w:val="000000"/>
        </w:rPr>
        <w:t xml:space="preserve"> / Extraction Method</w:t>
      </w:r>
    </w:p>
    <w:p w14:paraId="70A63BE1" w14:textId="1811BE7E" w:rsidR="00012942" w:rsidRPr="00012942" w:rsidRDefault="0003376C" w:rsidP="00012942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Database Table / </w:t>
      </w:r>
      <w:r w:rsidR="00012942" w:rsidRPr="00012942">
        <w:rPr>
          <w:rFonts w:ascii="Calibri" w:eastAsia="Times New Roman" w:hAnsi="Calibri" w:cs="Calibri"/>
          <w:color w:val="000000"/>
        </w:rPr>
        <w:t xml:space="preserve">SQL Extraction from Big Query to </w:t>
      </w:r>
      <w:proofErr w:type="spellStart"/>
      <w:r w:rsidR="00012942" w:rsidRPr="00012942">
        <w:rPr>
          <w:rFonts w:ascii="Calibri" w:eastAsia="Times New Roman" w:hAnsi="Calibri" w:cs="Calibri"/>
          <w:color w:val="000000"/>
        </w:rPr>
        <w:t>Jupyter</w:t>
      </w:r>
      <w:proofErr w:type="spellEnd"/>
      <w:r w:rsidR="00012942" w:rsidRPr="00012942">
        <w:rPr>
          <w:rFonts w:ascii="Calibri" w:eastAsia="Times New Roman" w:hAnsi="Calibri" w:cs="Calibri"/>
          <w:color w:val="000000"/>
        </w:rPr>
        <w:t xml:space="preserve"> Notebook</w:t>
      </w:r>
    </w:p>
    <w:p w14:paraId="2515B2BE" w14:textId="098A2784" w:rsidR="00911429" w:rsidRDefault="00911429" w:rsidP="00012942">
      <w:pPr>
        <w:rPr>
          <w:rFonts w:ascii="Calibri" w:eastAsia="Times New Roman" w:hAnsi="Calibri" w:cs="Calibri"/>
          <w:color w:val="000000"/>
        </w:rPr>
      </w:pPr>
    </w:p>
    <w:p w14:paraId="3C29285D" w14:textId="4E9C1424" w:rsidR="00012942" w:rsidRDefault="00012942" w:rsidP="00012942">
      <w:pPr>
        <w:rPr>
          <w:rFonts w:ascii="Calibri" w:eastAsia="Times New Roman" w:hAnsi="Calibri" w:cs="Calibri"/>
          <w:b/>
          <w:color w:val="000000"/>
        </w:rPr>
      </w:pPr>
      <w:r w:rsidRPr="00012942">
        <w:rPr>
          <w:rFonts w:ascii="Calibri" w:eastAsia="Times New Roman" w:hAnsi="Calibri" w:cs="Calibri"/>
          <w:b/>
          <w:color w:val="000000"/>
        </w:rPr>
        <w:t>Notations</w:t>
      </w:r>
    </w:p>
    <w:p w14:paraId="54BD7E0C" w14:textId="498D6EAD" w:rsidR="00012942" w:rsidRPr="00012942" w:rsidRDefault="00012942" w:rsidP="00012942">
      <w:pPr>
        <w:pStyle w:val="ListParagraph"/>
        <w:numPr>
          <w:ilvl w:val="0"/>
          <w:numId w:val="28"/>
        </w:numPr>
        <w:rPr>
          <w:b/>
        </w:rPr>
      </w:pPr>
      <w:r>
        <w:t>Overweight</w:t>
      </w:r>
      <w:r w:rsidR="0021356F">
        <w:t xml:space="preserve"> a</w:t>
      </w:r>
      <w:r>
        <w:t>dult data was available up to 2016.  2016 was extracted for most current information</w:t>
      </w:r>
    </w:p>
    <w:p w14:paraId="65E5BD16" w14:textId="2850CA19" w:rsidR="00012942" w:rsidRPr="00012942" w:rsidRDefault="00012942" w:rsidP="00012942">
      <w:pPr>
        <w:pStyle w:val="ListParagraph"/>
        <w:numPr>
          <w:ilvl w:val="0"/>
          <w:numId w:val="28"/>
        </w:numPr>
        <w:rPr>
          <w:b/>
        </w:rPr>
      </w:pPr>
      <w:r>
        <w:t>Health expenditure per capita data was available up to 2015.  2015 was extracted for most current information</w:t>
      </w:r>
    </w:p>
    <w:p w14:paraId="6A9C0CFC" w14:textId="57FB3D1C" w:rsidR="0003376C" w:rsidRPr="0003376C" w:rsidRDefault="00012942" w:rsidP="0003376C">
      <w:pPr>
        <w:pStyle w:val="ListParagraph"/>
        <w:numPr>
          <w:ilvl w:val="0"/>
          <w:numId w:val="28"/>
        </w:numPr>
        <w:rPr>
          <w:b/>
        </w:rPr>
      </w:pPr>
      <w:r>
        <w:t>Not all countries have complete dat</w:t>
      </w:r>
      <w:r w:rsidR="0003376C">
        <w:t>a</w:t>
      </w:r>
    </w:p>
    <w:p w14:paraId="5C643250" w14:textId="0D8F0094" w:rsidR="0003376C" w:rsidRPr="0003376C" w:rsidRDefault="0003376C" w:rsidP="0003376C">
      <w:pPr>
        <w:pStyle w:val="ListParagraph"/>
        <w:numPr>
          <w:ilvl w:val="0"/>
          <w:numId w:val="28"/>
        </w:numPr>
        <w:rPr>
          <w:b/>
        </w:rPr>
      </w:pPr>
      <w:r>
        <w:t>Not all countries were represented in the data to merge with the Happiest Country list</w:t>
      </w:r>
    </w:p>
    <w:p w14:paraId="6135CC0F" w14:textId="141AAE39" w:rsidR="00911429" w:rsidRDefault="00911429" w:rsidP="00911429"/>
    <w:p w14:paraId="5E9A8E2E" w14:textId="028FFF1D" w:rsidR="0003376C" w:rsidRDefault="0003376C" w:rsidP="0091142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3AB90D" wp14:editId="62BFFE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28415" cy="2225040"/>
            <wp:effectExtent l="0" t="0" r="63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Bank_BQuery_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9F270" w14:textId="77777777" w:rsidR="00012942" w:rsidRDefault="00012942" w:rsidP="001A3267">
      <w:pPr>
        <w:rPr>
          <w:i/>
          <w:u w:val="single"/>
        </w:rPr>
      </w:pPr>
    </w:p>
    <w:p w14:paraId="15D04A32" w14:textId="77777777" w:rsidR="00012942" w:rsidRDefault="00012942" w:rsidP="001A3267">
      <w:pPr>
        <w:rPr>
          <w:i/>
          <w:u w:val="single"/>
        </w:rPr>
      </w:pPr>
    </w:p>
    <w:p w14:paraId="33F23A8F" w14:textId="606A1E0E" w:rsidR="0003376C" w:rsidRDefault="0003376C" w:rsidP="0003376C">
      <w:pPr>
        <w:ind w:left="360"/>
        <w:rPr>
          <w:sz w:val="28"/>
          <w:szCs w:val="28"/>
        </w:rPr>
      </w:pPr>
      <w:r>
        <w:rPr>
          <w:sz w:val="28"/>
          <w:szCs w:val="28"/>
        </w:rPr>
        <w:t>Code Extraction</w:t>
      </w:r>
    </w:p>
    <w:p w14:paraId="620FF792" w14:textId="0A47C7CE" w:rsidR="0003376C" w:rsidRPr="0003376C" w:rsidRDefault="0003376C" w:rsidP="0003376C">
      <w:pPr>
        <w:ind w:left="360"/>
        <w:rPr>
          <w:sz w:val="28"/>
          <w:szCs w:val="28"/>
        </w:rPr>
      </w:pPr>
      <w:r>
        <w:rPr>
          <w:sz w:val="28"/>
          <w:szCs w:val="28"/>
        </w:rPr>
        <w:t>World Bank</w:t>
      </w:r>
    </w:p>
    <w:p w14:paraId="6E840A93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5D2F9C82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787DC963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0227D44F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5DA4B61D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6A9F2BB7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43ECF468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7E2E0BEA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60D2D655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395DAF8B" w14:textId="5DC8EB52" w:rsidR="00A754AB" w:rsidRPr="0003376C" w:rsidRDefault="00A754AB" w:rsidP="0003376C">
      <w:pPr>
        <w:pStyle w:val="ListParagraph"/>
        <w:numPr>
          <w:ilvl w:val="0"/>
          <w:numId w:val="29"/>
        </w:numPr>
        <w:rPr>
          <w:i/>
          <w:sz w:val="28"/>
          <w:szCs w:val="28"/>
          <w:u w:val="single"/>
        </w:rPr>
      </w:pPr>
      <w:r w:rsidRPr="0003376C">
        <w:rPr>
          <w:i/>
          <w:sz w:val="28"/>
          <w:szCs w:val="28"/>
          <w:u w:val="single"/>
        </w:rPr>
        <w:t>Wikipedia:  Happiest Countries in the World</w:t>
      </w:r>
    </w:p>
    <w:p w14:paraId="272721B4" w14:textId="2344B256" w:rsidR="00012942" w:rsidRDefault="00012942" w:rsidP="001A3267">
      <w:pPr>
        <w:rPr>
          <w:i/>
          <w:sz w:val="28"/>
          <w:szCs w:val="28"/>
          <w:u w:val="single"/>
        </w:rPr>
      </w:pPr>
    </w:p>
    <w:p w14:paraId="1D7A4CB5" w14:textId="09E363DA" w:rsidR="00012942" w:rsidRPr="00012942" w:rsidRDefault="00012942" w:rsidP="001A3267">
      <w:pPr>
        <w:rPr>
          <w:i/>
          <w:sz w:val="28"/>
          <w:szCs w:val="28"/>
          <w:u w:val="single"/>
        </w:rPr>
      </w:pPr>
      <w:r>
        <w:rPr>
          <w:i/>
          <w:noProof/>
          <w:sz w:val="28"/>
          <w:szCs w:val="28"/>
          <w:u w:val="single"/>
        </w:rPr>
        <w:drawing>
          <wp:inline distT="0" distB="0" distL="0" distR="0" wp14:anchorId="737A5FB5" wp14:editId="0C0DA897">
            <wp:extent cx="1952852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piest_Countri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78" cy="11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BB63" w14:textId="54ED348F" w:rsidR="00012942" w:rsidRDefault="00012942" w:rsidP="001A3267"/>
    <w:p w14:paraId="274090C1" w14:textId="7D4BCFBB" w:rsidR="00012942" w:rsidRPr="00911429" w:rsidRDefault="00012942" w:rsidP="00012942">
      <w:pPr>
        <w:rPr>
          <w:b/>
        </w:rPr>
      </w:pPr>
      <w:r>
        <w:rPr>
          <w:b/>
        </w:rPr>
        <w:t>Data Extracted: Happiness Score, and associated Sub-Scores</w:t>
      </w:r>
    </w:p>
    <w:p w14:paraId="67A95EAE" w14:textId="03096E65" w:rsidR="00A754AB" w:rsidRDefault="00A754AB" w:rsidP="001A3267">
      <w:r w:rsidRPr="00A754AB">
        <w:t>https://en.wikipedia.org/wiki/World_Happiness_Report</w:t>
      </w:r>
    </w:p>
    <w:p w14:paraId="26C1F401" w14:textId="2A2FAAEE" w:rsidR="001A3267" w:rsidRDefault="001A3267"/>
    <w:p w14:paraId="5025C45C" w14:textId="7B6CFB61" w:rsidR="0003376C" w:rsidRDefault="0003376C" w:rsidP="0003376C">
      <w:pPr>
        <w:rPr>
          <w:rFonts w:ascii="Calibri" w:eastAsia="Times New Roman" w:hAnsi="Calibri" w:cs="Calibri"/>
          <w:b/>
          <w:color w:val="000000"/>
        </w:rPr>
      </w:pPr>
      <w:r w:rsidRPr="00012942">
        <w:rPr>
          <w:rFonts w:ascii="Calibri" w:eastAsia="Times New Roman" w:hAnsi="Calibri" w:cs="Calibri"/>
          <w:b/>
          <w:color w:val="000000"/>
        </w:rPr>
        <w:t>File Type</w:t>
      </w:r>
      <w:r>
        <w:rPr>
          <w:rFonts w:ascii="Calibri" w:eastAsia="Times New Roman" w:hAnsi="Calibri" w:cs="Calibri"/>
          <w:b/>
          <w:color w:val="000000"/>
        </w:rPr>
        <w:t xml:space="preserve"> / Extraction Method</w:t>
      </w:r>
    </w:p>
    <w:p w14:paraId="53EACDF9" w14:textId="7B013D1B" w:rsidR="0003376C" w:rsidRDefault="0003376C" w:rsidP="0003376C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HTML / Beautiful Soup &amp; Pandas</w:t>
      </w:r>
    </w:p>
    <w:p w14:paraId="799232D6" w14:textId="4CF596A0" w:rsidR="0021356F" w:rsidRDefault="0021356F" w:rsidP="0021356F">
      <w:pPr>
        <w:rPr>
          <w:rFonts w:ascii="Calibri" w:eastAsia="Times New Roman" w:hAnsi="Calibri" w:cs="Calibri"/>
          <w:color w:val="000000"/>
        </w:rPr>
      </w:pPr>
    </w:p>
    <w:p w14:paraId="159D8098" w14:textId="77777777" w:rsidR="0021356F" w:rsidRDefault="0021356F" w:rsidP="0021356F">
      <w:pPr>
        <w:rPr>
          <w:rFonts w:ascii="Calibri" w:eastAsia="Times New Roman" w:hAnsi="Calibri" w:cs="Calibri"/>
          <w:b/>
          <w:color w:val="000000"/>
        </w:rPr>
      </w:pPr>
      <w:r w:rsidRPr="00012942">
        <w:rPr>
          <w:rFonts w:ascii="Calibri" w:eastAsia="Times New Roman" w:hAnsi="Calibri" w:cs="Calibri"/>
          <w:b/>
          <w:color w:val="000000"/>
        </w:rPr>
        <w:t>Notations</w:t>
      </w:r>
    </w:p>
    <w:p w14:paraId="565B0D47" w14:textId="7ADB2708" w:rsidR="0021356F" w:rsidRPr="00012942" w:rsidRDefault="0021356F" w:rsidP="0021356F">
      <w:pPr>
        <w:pStyle w:val="ListParagraph"/>
        <w:numPr>
          <w:ilvl w:val="0"/>
          <w:numId w:val="28"/>
        </w:numPr>
        <w:rPr>
          <w:b/>
        </w:rPr>
      </w:pPr>
      <w:r>
        <w:t>Happiest Countries in the World Ranking are from 2018</w:t>
      </w:r>
    </w:p>
    <w:p w14:paraId="04A05304" w14:textId="77777777" w:rsidR="0021356F" w:rsidRPr="0021356F" w:rsidRDefault="0021356F" w:rsidP="0021356F">
      <w:pPr>
        <w:rPr>
          <w:rFonts w:ascii="Calibri" w:eastAsia="Times New Roman" w:hAnsi="Calibri" w:cs="Calibri"/>
          <w:color w:val="000000"/>
        </w:rPr>
      </w:pPr>
    </w:p>
    <w:p w14:paraId="71EC9E0C" w14:textId="7A28AEA2" w:rsidR="0003376C" w:rsidRDefault="0003376C" w:rsidP="0003376C">
      <w:pPr>
        <w:rPr>
          <w:rFonts w:ascii="Calibri" w:eastAsia="Times New Roman" w:hAnsi="Calibri" w:cs="Calibri"/>
          <w:color w:val="000000"/>
        </w:rPr>
      </w:pPr>
    </w:p>
    <w:p w14:paraId="1B0CA6EA" w14:textId="5A61E1B8" w:rsidR="0003376C" w:rsidRPr="0003376C" w:rsidRDefault="0003376C" w:rsidP="0003376C">
      <w:pPr>
        <w:rPr>
          <w:rFonts w:ascii="Calibri" w:eastAsia="Times New Roman" w:hAnsi="Calibri" w:cs="Calibri"/>
          <w:b/>
          <w:color w:val="000000"/>
        </w:rPr>
      </w:pPr>
    </w:p>
    <w:p w14:paraId="01BD2449" w14:textId="34EDFFAA" w:rsidR="0003376C" w:rsidRDefault="0003376C"/>
    <w:p w14:paraId="2F366689" w14:textId="781D31FF" w:rsidR="0003376C" w:rsidRDefault="0021356F" w:rsidP="0003376C">
      <w:pPr>
        <w:ind w:left="360"/>
        <w:rPr>
          <w:sz w:val="28"/>
          <w:szCs w:val="28"/>
        </w:rPr>
      </w:pPr>
      <w:r>
        <w:rPr>
          <w:rFonts w:ascii="Calibri" w:eastAsia="Times New Roman" w:hAnsi="Calibri" w:cs="Calibri"/>
          <w:b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46A6E540" wp14:editId="131401E5">
            <wp:simplePos x="0" y="0"/>
            <wp:positionH relativeFrom="margin">
              <wp:align>left</wp:align>
            </wp:positionH>
            <wp:positionV relativeFrom="page">
              <wp:posOffset>7200265</wp:posOffset>
            </wp:positionV>
            <wp:extent cx="3959225" cy="2423160"/>
            <wp:effectExtent l="0" t="0" r="3175" b="0"/>
            <wp:wrapTight wrapText="bothSides">
              <wp:wrapPolygon edited="0">
                <wp:start x="0" y="0"/>
                <wp:lineTo x="0" y="21396"/>
                <wp:lineTo x="21513" y="21396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ppiest_Country_Cod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76C">
        <w:rPr>
          <w:sz w:val="28"/>
          <w:szCs w:val="28"/>
        </w:rPr>
        <w:t>Code Extraction</w:t>
      </w:r>
    </w:p>
    <w:p w14:paraId="5508615F" w14:textId="46571A20" w:rsidR="0003376C" w:rsidRPr="0003376C" w:rsidRDefault="0003376C" w:rsidP="0003376C">
      <w:pPr>
        <w:ind w:left="360"/>
        <w:rPr>
          <w:sz w:val="28"/>
          <w:szCs w:val="28"/>
        </w:rPr>
      </w:pPr>
      <w:r>
        <w:rPr>
          <w:sz w:val="28"/>
          <w:szCs w:val="28"/>
        </w:rPr>
        <w:t>Happiest Countries</w:t>
      </w:r>
    </w:p>
    <w:p w14:paraId="0700DEAA" w14:textId="1692240E" w:rsidR="001A3267" w:rsidRDefault="001A3267"/>
    <w:p w14:paraId="7F7DEC2C" w14:textId="1CDA51F1" w:rsidR="0003376C" w:rsidRDefault="0003376C"/>
    <w:p w14:paraId="7E864B10" w14:textId="00FA8DB7" w:rsidR="0003376C" w:rsidRDefault="0003376C"/>
    <w:p w14:paraId="271B6459" w14:textId="60E56D05" w:rsidR="0003376C" w:rsidRDefault="0003376C"/>
    <w:p w14:paraId="666BA11F" w14:textId="77777777" w:rsidR="0021356F" w:rsidRDefault="0021356F" w:rsidP="00DA54D8"/>
    <w:p w14:paraId="1A0B1988" w14:textId="44756334" w:rsidR="00DA54D8" w:rsidRDefault="00DA54D8" w:rsidP="00DA54D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 xml:space="preserve">TRANSFORM </w:t>
      </w:r>
      <w:r w:rsidRPr="0003376C">
        <w:rPr>
          <w:b/>
          <w:sz w:val="32"/>
          <w:szCs w:val="32"/>
        </w:rPr>
        <w:t>:</w:t>
      </w:r>
      <w:proofErr w:type="gramEnd"/>
      <w:r w:rsidRPr="000337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Process</w:t>
      </w:r>
    </w:p>
    <w:p w14:paraId="2017AC7E" w14:textId="47412721" w:rsidR="00DA54D8" w:rsidRDefault="00DA54D8" w:rsidP="00DA54D8">
      <w:pPr>
        <w:rPr>
          <w:b/>
          <w:sz w:val="32"/>
          <w:szCs w:val="32"/>
        </w:rPr>
      </w:pPr>
    </w:p>
    <w:p w14:paraId="2986F029" w14:textId="5B14A606" w:rsidR="00DA54D8" w:rsidRDefault="00DA54D8" w:rsidP="00DA54D8">
      <w:pPr>
        <w:rPr>
          <w:sz w:val="24"/>
          <w:szCs w:val="24"/>
        </w:rPr>
      </w:pPr>
      <w:r>
        <w:rPr>
          <w:sz w:val="24"/>
          <w:szCs w:val="24"/>
        </w:rPr>
        <w:t>World Bank Transform Process</w:t>
      </w:r>
    </w:p>
    <w:p w14:paraId="42321822" w14:textId="02605DC7" w:rsidR="00DA54D8" w:rsidRDefault="00F35428" w:rsidP="00DA54D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Identified spaces within World Bank data file were prohibiting the merge of </w:t>
      </w:r>
      <w:proofErr w:type="spellStart"/>
      <w:r>
        <w:rPr>
          <w:sz w:val="24"/>
          <w:szCs w:val="24"/>
        </w:rPr>
        <w:t>country_name</w:t>
      </w:r>
      <w:proofErr w:type="spellEnd"/>
      <w:r>
        <w:rPr>
          <w:sz w:val="24"/>
          <w:szCs w:val="24"/>
        </w:rPr>
        <w:t xml:space="preserve"> with Happiest Country file.  Therefore, s</w:t>
      </w:r>
      <w:r w:rsidR="00DA54D8">
        <w:rPr>
          <w:sz w:val="24"/>
          <w:szCs w:val="24"/>
        </w:rPr>
        <w:t xml:space="preserve">paces </w:t>
      </w:r>
      <w:r w:rsidR="00805AAD">
        <w:rPr>
          <w:sz w:val="24"/>
          <w:szCs w:val="24"/>
        </w:rPr>
        <w:t xml:space="preserve">required </w:t>
      </w:r>
      <w:r w:rsidR="00DA54D8">
        <w:rPr>
          <w:sz w:val="24"/>
          <w:szCs w:val="24"/>
        </w:rPr>
        <w:t>remov</w:t>
      </w:r>
      <w:r w:rsidR="00805AAD">
        <w:rPr>
          <w:sz w:val="24"/>
          <w:szCs w:val="24"/>
        </w:rPr>
        <w:t>al</w:t>
      </w:r>
      <w:r w:rsidR="00DA54D8">
        <w:rPr>
          <w:sz w:val="24"/>
          <w:szCs w:val="24"/>
        </w:rPr>
        <w:t xml:space="preserve"> within World Bank </w:t>
      </w:r>
      <w:proofErr w:type="spellStart"/>
      <w:r w:rsidR="0021356F">
        <w:rPr>
          <w:sz w:val="24"/>
          <w:szCs w:val="24"/>
        </w:rPr>
        <w:t>c</w:t>
      </w:r>
      <w:r w:rsidR="00DA54D8">
        <w:rPr>
          <w:sz w:val="24"/>
          <w:szCs w:val="24"/>
        </w:rPr>
        <w:t>ountry</w:t>
      </w:r>
      <w:r w:rsidR="0021356F">
        <w:rPr>
          <w:sz w:val="24"/>
          <w:szCs w:val="24"/>
        </w:rPr>
        <w:t>_n</w:t>
      </w:r>
      <w:r w:rsidR="00DA54D8">
        <w:rPr>
          <w:sz w:val="24"/>
          <w:szCs w:val="24"/>
        </w:rPr>
        <w:t>ame</w:t>
      </w:r>
      <w:proofErr w:type="spellEnd"/>
      <w:r w:rsidR="00DA54D8">
        <w:rPr>
          <w:sz w:val="24"/>
          <w:szCs w:val="24"/>
        </w:rPr>
        <w:t xml:space="preserve"> </w:t>
      </w:r>
    </w:p>
    <w:p w14:paraId="4BA36DF2" w14:textId="0BBB2F7B" w:rsidR="00F35428" w:rsidRDefault="00F35428" w:rsidP="00F354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*** </w:t>
      </w:r>
      <w:proofErr w:type="spellStart"/>
      <w:r w:rsidRPr="00F35428">
        <w:rPr>
          <w:sz w:val="24"/>
          <w:szCs w:val="24"/>
        </w:rPr>
        <w:t>df_worldbank.country_name</w:t>
      </w:r>
      <w:proofErr w:type="spellEnd"/>
      <w:r w:rsidRPr="00F35428">
        <w:rPr>
          <w:sz w:val="24"/>
          <w:szCs w:val="24"/>
        </w:rPr>
        <w:t xml:space="preserve"> = </w:t>
      </w:r>
      <w:proofErr w:type="spellStart"/>
      <w:r w:rsidRPr="00F35428">
        <w:rPr>
          <w:sz w:val="24"/>
          <w:szCs w:val="24"/>
        </w:rPr>
        <w:t>df_worldbank.country_name.str.strip</w:t>
      </w:r>
      <w:proofErr w:type="spellEnd"/>
      <w:r w:rsidRPr="00F35428">
        <w:rPr>
          <w:sz w:val="24"/>
          <w:szCs w:val="24"/>
        </w:rPr>
        <w:t>()</w:t>
      </w:r>
    </w:p>
    <w:p w14:paraId="6D3D78B5" w14:textId="6AC6E1AD" w:rsidR="00805AAD" w:rsidRDefault="00805AAD" w:rsidP="00DA54D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Column names required \n to be removed</w:t>
      </w:r>
    </w:p>
    <w:p w14:paraId="5E44DF8A" w14:textId="77777777" w:rsidR="0021356F" w:rsidRPr="0021356F" w:rsidRDefault="0021356F" w:rsidP="0021356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21356F">
        <w:rPr>
          <w:sz w:val="24"/>
          <w:szCs w:val="24"/>
        </w:rPr>
        <w:t xml:space="preserve">6 countries were manually identified that required to be renamed from World Bank to join with the Happiest Country file.  </w:t>
      </w:r>
    </w:p>
    <w:p w14:paraId="13409624" w14:textId="77777777" w:rsidR="0021356F" w:rsidRPr="0021356F" w:rsidRDefault="0021356F" w:rsidP="0021356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**** </w:t>
      </w:r>
      <w:proofErr w:type="spellStart"/>
      <w:r w:rsidRPr="0021356F">
        <w:rPr>
          <w:sz w:val="24"/>
          <w:szCs w:val="24"/>
        </w:rPr>
        <w:t>df_</w:t>
      </w:r>
      <w:proofErr w:type="gramStart"/>
      <w:r w:rsidRPr="0021356F">
        <w:rPr>
          <w:sz w:val="24"/>
          <w:szCs w:val="24"/>
        </w:rPr>
        <w:t>worldbank.rename</w:t>
      </w:r>
      <w:proofErr w:type="spellEnd"/>
      <w:proofErr w:type="gramEnd"/>
      <w:r w:rsidRPr="0021356F">
        <w:rPr>
          <w:sz w:val="24"/>
          <w:szCs w:val="24"/>
        </w:rPr>
        <w:t>(index={'Yemen, Rep.' :'Yemen',</w:t>
      </w:r>
    </w:p>
    <w:p w14:paraId="2FCC90DC" w14:textId="77777777" w:rsidR="0021356F" w:rsidRPr="0021356F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 xml:space="preserve"> 'Venezuela, RB</w:t>
      </w:r>
      <w:proofErr w:type="gramStart"/>
      <w:r w:rsidRPr="0021356F">
        <w:rPr>
          <w:sz w:val="24"/>
          <w:szCs w:val="24"/>
        </w:rPr>
        <w:t>' :</w:t>
      </w:r>
      <w:proofErr w:type="gramEnd"/>
      <w:r w:rsidRPr="0021356F">
        <w:rPr>
          <w:sz w:val="24"/>
          <w:szCs w:val="24"/>
        </w:rPr>
        <w:t>'Venezuela',</w:t>
      </w:r>
    </w:p>
    <w:p w14:paraId="55DE2116" w14:textId="77777777" w:rsidR="0021356F" w:rsidRPr="0021356F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>'Russian Federation</w:t>
      </w:r>
      <w:proofErr w:type="gramStart"/>
      <w:r w:rsidRPr="0021356F">
        <w:rPr>
          <w:sz w:val="24"/>
          <w:szCs w:val="24"/>
        </w:rPr>
        <w:t>' :</w:t>
      </w:r>
      <w:proofErr w:type="gramEnd"/>
      <w:r w:rsidRPr="0021356F">
        <w:rPr>
          <w:sz w:val="24"/>
          <w:szCs w:val="24"/>
        </w:rPr>
        <w:t xml:space="preserve"> 'Russia',</w:t>
      </w:r>
    </w:p>
    <w:p w14:paraId="45A828AD" w14:textId="77777777" w:rsidR="0021356F" w:rsidRPr="0021356F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>'Trinidad and Tobago</w:t>
      </w:r>
      <w:proofErr w:type="gramStart"/>
      <w:r w:rsidRPr="0021356F">
        <w:rPr>
          <w:sz w:val="24"/>
          <w:szCs w:val="24"/>
        </w:rPr>
        <w:t>' :</w:t>
      </w:r>
      <w:proofErr w:type="gramEnd"/>
      <w:r w:rsidRPr="0021356F">
        <w:rPr>
          <w:sz w:val="24"/>
          <w:szCs w:val="24"/>
        </w:rPr>
        <w:t xml:space="preserve"> 'Trinidad &amp; Tobago',</w:t>
      </w:r>
    </w:p>
    <w:p w14:paraId="5F2D4CF6" w14:textId="77777777" w:rsidR="0021356F" w:rsidRPr="0021356F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>'Syrian Arab Republic': 'Syria',</w:t>
      </w:r>
    </w:p>
    <w:p w14:paraId="67EE6A95" w14:textId="77777777" w:rsidR="0021356F" w:rsidRPr="00A808E5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>'Korea, Rep.</w:t>
      </w:r>
      <w:proofErr w:type="gramStart"/>
      <w:r w:rsidRPr="0021356F">
        <w:rPr>
          <w:sz w:val="24"/>
          <w:szCs w:val="24"/>
        </w:rPr>
        <w:t>' :</w:t>
      </w:r>
      <w:proofErr w:type="gramEnd"/>
      <w:r w:rsidRPr="0021356F">
        <w:rPr>
          <w:sz w:val="24"/>
          <w:szCs w:val="24"/>
        </w:rPr>
        <w:t xml:space="preserve"> 'South Korea</w:t>
      </w:r>
      <w:r>
        <w:rPr>
          <w:sz w:val="24"/>
          <w:szCs w:val="24"/>
        </w:rPr>
        <w:t>’</w:t>
      </w:r>
    </w:p>
    <w:p w14:paraId="2D20CC28" w14:textId="77777777" w:rsidR="0021356F" w:rsidRDefault="0021356F" w:rsidP="0021356F">
      <w:pPr>
        <w:pStyle w:val="ListParagraph"/>
        <w:rPr>
          <w:sz w:val="24"/>
          <w:szCs w:val="24"/>
        </w:rPr>
      </w:pPr>
    </w:p>
    <w:p w14:paraId="19EF98B8" w14:textId="4B663D3C" w:rsidR="00DA54D8" w:rsidRDefault="00DA54D8" w:rsidP="00DA54D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All column names were adjusted to remove spaces and replace with underlines</w:t>
      </w:r>
    </w:p>
    <w:p w14:paraId="76E0B8E8" w14:textId="5090EC2F" w:rsidR="00805AAD" w:rsidRDefault="00805AAD" w:rsidP="00805AAD">
      <w:pPr>
        <w:rPr>
          <w:sz w:val="24"/>
          <w:szCs w:val="24"/>
        </w:rPr>
      </w:pPr>
    </w:p>
    <w:p w14:paraId="62C1A69B" w14:textId="77777777" w:rsidR="00805AAD" w:rsidRPr="00805AAD" w:rsidRDefault="00805AAD" w:rsidP="00805AAD">
      <w:pPr>
        <w:rPr>
          <w:sz w:val="24"/>
          <w:szCs w:val="24"/>
        </w:rPr>
      </w:pPr>
    </w:p>
    <w:p w14:paraId="1B52491D" w14:textId="77777777" w:rsidR="00DA54D8" w:rsidRPr="00DA54D8" w:rsidRDefault="00DA54D8" w:rsidP="00DA54D8">
      <w:pPr>
        <w:pStyle w:val="ListParagraph"/>
        <w:rPr>
          <w:sz w:val="24"/>
          <w:szCs w:val="24"/>
        </w:rPr>
      </w:pPr>
    </w:p>
    <w:p w14:paraId="43F86E2C" w14:textId="1596063E" w:rsidR="00DA54D8" w:rsidRDefault="00DA54D8" w:rsidP="00DA54D8">
      <w:pPr>
        <w:rPr>
          <w:sz w:val="24"/>
          <w:szCs w:val="24"/>
        </w:rPr>
      </w:pPr>
      <w:r>
        <w:rPr>
          <w:sz w:val="24"/>
          <w:szCs w:val="24"/>
        </w:rPr>
        <w:t>Happiest Countries in the World Process</w:t>
      </w:r>
    </w:p>
    <w:p w14:paraId="107E57AD" w14:textId="1FD529B8" w:rsidR="00805AAD" w:rsidRDefault="00DA54D8" w:rsidP="00DA54D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Column Fields were parsed out and </w:t>
      </w:r>
      <w:r w:rsidR="0021356F">
        <w:rPr>
          <w:sz w:val="24"/>
          <w:szCs w:val="24"/>
        </w:rPr>
        <w:t xml:space="preserve">were assigned to </w:t>
      </w:r>
      <w:r>
        <w:rPr>
          <w:sz w:val="24"/>
          <w:szCs w:val="24"/>
        </w:rPr>
        <w:t>lower case</w:t>
      </w:r>
    </w:p>
    <w:p w14:paraId="377A3897" w14:textId="04613CB7" w:rsidR="00DA54D8" w:rsidRDefault="00805AAD" w:rsidP="00DA54D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Columns Fields required the </w:t>
      </w:r>
      <w:r w:rsidR="00DA54D8">
        <w:rPr>
          <w:sz w:val="24"/>
          <w:szCs w:val="24"/>
        </w:rPr>
        <w:t>remov</w:t>
      </w:r>
      <w:r>
        <w:rPr>
          <w:sz w:val="24"/>
          <w:szCs w:val="24"/>
        </w:rPr>
        <w:t>al of</w:t>
      </w:r>
      <w:r w:rsidR="00DA54D8">
        <w:rPr>
          <w:sz w:val="24"/>
          <w:szCs w:val="24"/>
        </w:rPr>
        <w:t xml:space="preserve"> \n from each field name (extraneous characters)</w:t>
      </w:r>
    </w:p>
    <w:p w14:paraId="470E7D40" w14:textId="42CF2E0D" w:rsidR="00DA54D8" w:rsidRDefault="00805AAD" w:rsidP="00DA54D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DA54D8">
        <w:rPr>
          <w:sz w:val="24"/>
          <w:szCs w:val="24"/>
        </w:rPr>
        <w:t xml:space="preserve">values </w:t>
      </w:r>
      <w:r>
        <w:rPr>
          <w:sz w:val="24"/>
          <w:szCs w:val="24"/>
        </w:rPr>
        <w:t>within the last column required the removal of</w:t>
      </w:r>
      <w:r w:rsidR="00DA54D8">
        <w:rPr>
          <w:sz w:val="24"/>
          <w:szCs w:val="24"/>
        </w:rPr>
        <w:t xml:space="preserve"> \n (extraneous characters)</w:t>
      </w:r>
    </w:p>
    <w:p w14:paraId="72F48BAB" w14:textId="27BE12EF" w:rsidR="00DA54D8" w:rsidRDefault="00DA54D8" w:rsidP="00DA54D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All numeric fields were </w:t>
      </w:r>
      <w:r w:rsidR="00805AAD">
        <w:rPr>
          <w:sz w:val="24"/>
          <w:szCs w:val="24"/>
        </w:rPr>
        <w:t>converted</w:t>
      </w:r>
      <w:r>
        <w:rPr>
          <w:sz w:val="24"/>
          <w:szCs w:val="24"/>
        </w:rPr>
        <w:t xml:space="preserve"> from STRING to FLOAT</w:t>
      </w:r>
      <w:r w:rsidR="0021356F">
        <w:rPr>
          <w:sz w:val="24"/>
          <w:szCs w:val="24"/>
        </w:rPr>
        <w:t>, except Overall Rank which was made INTEGER</w:t>
      </w:r>
    </w:p>
    <w:p w14:paraId="0FCB6234" w14:textId="3C24130C" w:rsidR="00805AAD" w:rsidRDefault="00805AAD" w:rsidP="00805AAD">
      <w:pPr>
        <w:rPr>
          <w:sz w:val="24"/>
          <w:szCs w:val="24"/>
        </w:rPr>
      </w:pPr>
    </w:p>
    <w:p w14:paraId="4EFB9A4F" w14:textId="7A6BCD2A" w:rsidR="00805AAD" w:rsidRDefault="00805AAD" w:rsidP="00805AAD">
      <w:pPr>
        <w:rPr>
          <w:sz w:val="24"/>
          <w:szCs w:val="24"/>
        </w:rPr>
      </w:pPr>
      <w:r>
        <w:rPr>
          <w:sz w:val="24"/>
          <w:szCs w:val="24"/>
        </w:rPr>
        <w:t>NOTE:  Numeric value scores from World Bank can be NULL.  Missing Value handling will be determined by the Analysts.</w:t>
      </w:r>
    </w:p>
    <w:p w14:paraId="0D46BF28" w14:textId="77777777" w:rsidR="00805AAD" w:rsidRDefault="00805AAD" w:rsidP="00805AAD">
      <w:pPr>
        <w:rPr>
          <w:sz w:val="24"/>
          <w:szCs w:val="24"/>
        </w:rPr>
      </w:pPr>
    </w:p>
    <w:p w14:paraId="29DE017F" w14:textId="77777777" w:rsidR="00805AAD" w:rsidRDefault="00805AAD" w:rsidP="00805AA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LOAD </w:t>
      </w:r>
      <w:r w:rsidRPr="0003376C">
        <w:rPr>
          <w:b/>
          <w:sz w:val="32"/>
          <w:szCs w:val="32"/>
        </w:rPr>
        <w:t>:</w:t>
      </w:r>
      <w:proofErr w:type="gramEnd"/>
      <w:r w:rsidRPr="0003376C">
        <w:rPr>
          <w:b/>
          <w:sz w:val="32"/>
          <w:szCs w:val="32"/>
        </w:rPr>
        <w:t xml:space="preserve"> </w:t>
      </w:r>
    </w:p>
    <w:p w14:paraId="3284392C" w14:textId="77777777" w:rsidR="00805AAD" w:rsidRDefault="00805AAD" w:rsidP="00805AAD">
      <w:pPr>
        <w:rPr>
          <w:b/>
          <w:sz w:val="32"/>
          <w:szCs w:val="32"/>
        </w:rPr>
      </w:pPr>
    </w:p>
    <w:p w14:paraId="38F63E8F" w14:textId="30B8C9D7" w:rsidR="00805AAD" w:rsidRDefault="00805AAD" w:rsidP="00805AAD">
      <w:pPr>
        <w:pStyle w:val="ListParagraph"/>
        <w:numPr>
          <w:ilvl w:val="0"/>
          <w:numId w:val="3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 xml:space="preserve">: </w:t>
      </w:r>
      <w:r w:rsidRPr="00805AAD">
        <w:rPr>
          <w:b/>
          <w:sz w:val="32"/>
          <w:szCs w:val="32"/>
        </w:rPr>
        <w:t>https://github.com/nj08831/Python_ETL</w:t>
      </w:r>
    </w:p>
    <w:p w14:paraId="5BC044DA" w14:textId="7FD79A97" w:rsidR="00805AAD" w:rsidRDefault="0083081C" w:rsidP="00805AAD">
      <w:pPr>
        <w:pStyle w:val="ListParagraph"/>
        <w:numPr>
          <w:ilvl w:val="0"/>
          <w:numId w:val="3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File: </w:t>
      </w:r>
      <w:r w:rsidR="00805AAD" w:rsidRPr="00805AAD">
        <w:rPr>
          <w:b/>
          <w:sz w:val="32"/>
          <w:szCs w:val="32"/>
        </w:rPr>
        <w:t>World_Bank_and_Wiki_Happiest_Countries.xls</w:t>
      </w:r>
    </w:p>
    <w:p w14:paraId="3126164B" w14:textId="6C84A039" w:rsidR="00805AAD" w:rsidRDefault="00805AAD" w:rsidP="00805AAD">
      <w:pPr>
        <w:rPr>
          <w:b/>
          <w:sz w:val="32"/>
          <w:szCs w:val="32"/>
        </w:rPr>
      </w:pPr>
    </w:p>
    <w:p w14:paraId="37038B24" w14:textId="6B210A6A" w:rsidR="00805AAD" w:rsidRDefault="00805AAD" w:rsidP="00805AAD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NOTE:</w:t>
      </w:r>
    </w:p>
    <w:p w14:paraId="2551C4EF" w14:textId="3F81D81A" w:rsidR="00805AAD" w:rsidRPr="009B3F97" w:rsidRDefault="00805AAD" w:rsidP="00805AA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9B3F97">
        <w:rPr>
          <w:sz w:val="24"/>
          <w:szCs w:val="24"/>
        </w:rPr>
        <w:t xml:space="preserve">The final dataset </w:t>
      </w:r>
      <w:r w:rsidR="00A808E5">
        <w:rPr>
          <w:sz w:val="24"/>
          <w:szCs w:val="24"/>
        </w:rPr>
        <w:t xml:space="preserve">of 156 records (countries) </w:t>
      </w:r>
      <w:r w:rsidRPr="009B3F97">
        <w:rPr>
          <w:sz w:val="24"/>
          <w:szCs w:val="24"/>
        </w:rPr>
        <w:t xml:space="preserve">includes only the Happiest Countries in the World list.  </w:t>
      </w:r>
    </w:p>
    <w:p w14:paraId="243DB178" w14:textId="49E939E7" w:rsidR="00A808E5" w:rsidRDefault="0021356F" w:rsidP="00FC0DA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21</w:t>
      </w:r>
      <w:r w:rsidR="009B3F97">
        <w:rPr>
          <w:sz w:val="24"/>
          <w:szCs w:val="24"/>
        </w:rPr>
        <w:t xml:space="preserve"> of the 156 countries within the Happiest Country list have missing values from the </w:t>
      </w:r>
      <w:r w:rsidR="009B3F97" w:rsidRPr="009B3F97">
        <w:rPr>
          <w:sz w:val="24"/>
          <w:szCs w:val="24"/>
        </w:rPr>
        <w:t>World Bank healthcare expenditure field.</w:t>
      </w:r>
      <w:r w:rsidR="00A808E5">
        <w:rPr>
          <w:sz w:val="24"/>
          <w:szCs w:val="24"/>
        </w:rPr>
        <w:t xml:space="preserve">  </w:t>
      </w:r>
    </w:p>
    <w:p w14:paraId="47A644BB" w14:textId="16E92F50" w:rsidR="0021356F" w:rsidRDefault="0021356F" w:rsidP="0021356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16 of the 156 countries within the Happiest Country list have missing values from the </w:t>
      </w:r>
      <w:r w:rsidRPr="009B3F97">
        <w:rPr>
          <w:sz w:val="24"/>
          <w:szCs w:val="24"/>
        </w:rPr>
        <w:t xml:space="preserve">World Bank </w:t>
      </w:r>
      <w:r>
        <w:rPr>
          <w:sz w:val="24"/>
          <w:szCs w:val="24"/>
        </w:rPr>
        <w:t xml:space="preserve">obesity/overweight adult </w:t>
      </w:r>
      <w:r w:rsidRPr="009B3F97">
        <w:rPr>
          <w:sz w:val="24"/>
          <w:szCs w:val="24"/>
        </w:rPr>
        <w:t>field.</w:t>
      </w:r>
      <w:r>
        <w:rPr>
          <w:sz w:val="24"/>
          <w:szCs w:val="24"/>
        </w:rPr>
        <w:t xml:space="preserve">  </w:t>
      </w:r>
    </w:p>
    <w:p w14:paraId="32677125" w14:textId="77777777" w:rsidR="000F051C" w:rsidRDefault="000F051C" w:rsidP="000F051C">
      <w:pPr>
        <w:rPr>
          <w:rFonts w:ascii="Courier New" w:hAnsi="Courier New" w:cs="Courier New"/>
          <w:color w:val="000000"/>
          <w:sz w:val="21"/>
          <w:szCs w:val="21"/>
        </w:rPr>
      </w:pPr>
    </w:p>
    <w:p w14:paraId="67D9FA55" w14:textId="65E5C5A7" w:rsidR="000F051C" w:rsidRPr="00A808E5" w:rsidRDefault="00A808E5" w:rsidP="000F051C">
      <w:pPr>
        <w:rPr>
          <w:rFonts w:cstheme="minorHAnsi"/>
          <w:b/>
          <w:color w:val="000000"/>
          <w:sz w:val="24"/>
          <w:szCs w:val="24"/>
        </w:rPr>
      </w:pPr>
      <w:r w:rsidRPr="00A808E5">
        <w:rPr>
          <w:rFonts w:cstheme="minorHAnsi"/>
          <w:b/>
          <w:color w:val="000000"/>
          <w:sz w:val="24"/>
          <w:szCs w:val="24"/>
        </w:rPr>
        <w:t>FINAL DATA FIELDS</w:t>
      </w:r>
    </w:p>
    <w:p w14:paraId="48C76237" w14:textId="46B72057" w:rsidR="00A808E5" w:rsidRDefault="000F051C" w:rsidP="000F051C">
      <w:pPr>
        <w:rPr>
          <w:rFonts w:cstheme="minorHAnsi"/>
          <w:color w:val="000000"/>
          <w:sz w:val="24"/>
          <w:szCs w:val="24"/>
        </w:rPr>
      </w:pPr>
      <w:r w:rsidRPr="00A808E5">
        <w:rPr>
          <w:rFonts w:cstheme="minorHAnsi"/>
          <w:color w:val="000000"/>
          <w:sz w:val="24"/>
          <w:szCs w:val="24"/>
        </w:rPr>
        <w:t>Data columns (total 1</w:t>
      </w:r>
      <w:r w:rsidR="0021356F">
        <w:rPr>
          <w:rFonts w:cstheme="minorHAnsi"/>
          <w:color w:val="000000"/>
          <w:sz w:val="24"/>
          <w:szCs w:val="24"/>
        </w:rPr>
        <w:t>1</w:t>
      </w:r>
      <w:r w:rsidRPr="00A808E5">
        <w:rPr>
          <w:rFonts w:cstheme="minorHAnsi"/>
          <w:color w:val="000000"/>
          <w:sz w:val="24"/>
          <w:szCs w:val="24"/>
        </w:rPr>
        <w:t xml:space="preserve"> columns): </w:t>
      </w:r>
    </w:p>
    <w:p w14:paraId="4A1D7399" w14:textId="77777777" w:rsidR="006D2270" w:rsidRPr="00A808E5" w:rsidRDefault="006D2270" w:rsidP="000F051C">
      <w:pPr>
        <w:rPr>
          <w:rFonts w:cstheme="minorHAnsi"/>
          <w:color w:val="000000"/>
          <w:sz w:val="24"/>
          <w:szCs w:val="24"/>
        </w:rPr>
      </w:pPr>
    </w:p>
    <w:p w14:paraId="04AC3FE4" w14:textId="127DCC9E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country_name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object </w:t>
      </w:r>
    </w:p>
    <w:p w14:paraId="0A94380C" w14:textId="7F1F74EE" w:rsidR="009B754D" w:rsidRPr="0021356F" w:rsidRDefault="0021356F" w:rsidP="000F051C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overall rank </w:t>
      </w:r>
      <w:r>
        <w:rPr>
          <w:rFonts w:cs="Courier New"/>
          <w:color w:val="000000"/>
          <w:sz w:val="24"/>
          <w:szCs w:val="24"/>
        </w:rPr>
        <w:tab/>
      </w:r>
      <w:r>
        <w:rPr>
          <w:rFonts w:cs="Courier New"/>
          <w:color w:val="000000"/>
          <w:sz w:val="24"/>
          <w:szCs w:val="24"/>
        </w:rPr>
        <w:tab/>
      </w:r>
      <w:r>
        <w:rPr>
          <w:rFonts w:cs="Courier New"/>
          <w:color w:val="000000"/>
          <w:sz w:val="24"/>
          <w:szCs w:val="24"/>
        </w:rPr>
        <w:tab/>
      </w:r>
      <w:r>
        <w:rPr>
          <w:rFonts w:cs="Courier New"/>
          <w:color w:val="000000"/>
          <w:sz w:val="24"/>
          <w:szCs w:val="24"/>
        </w:rPr>
        <w:tab/>
      </w:r>
      <w:r w:rsidR="009B754D" w:rsidRPr="0021356F">
        <w:rPr>
          <w:rFonts w:cs="Courier New"/>
          <w:color w:val="000000"/>
          <w:sz w:val="24"/>
          <w:szCs w:val="24"/>
        </w:rPr>
        <w:t>156 non-null int32</w:t>
      </w:r>
    </w:p>
    <w:p w14:paraId="7BC1A455" w14:textId="7140120D" w:rsidR="006D2270" w:rsidRDefault="009A73B7" w:rsidP="000F051C">
      <w:pPr>
        <w:rPr>
          <w:rFonts w:cstheme="minorHAnsi"/>
          <w:color w:val="000000"/>
          <w:sz w:val="24"/>
          <w:szCs w:val="24"/>
        </w:rPr>
      </w:pPr>
      <w:r w:rsidRPr="009A73B7">
        <w:rPr>
          <w:rFonts w:cstheme="minorHAnsi"/>
          <w:color w:val="000000"/>
          <w:sz w:val="24"/>
          <w:szCs w:val="24"/>
        </w:rPr>
        <w:t xml:space="preserve">score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41DD6CA7" w14:textId="2644686E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gdp_per_capita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5AFA95EC" w14:textId="51074352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social_support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408A8ECE" w14:textId="402EBE3B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healthy_life_expectancy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5E37D434" w14:textId="5AD11D89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freedom_to_make_life_choices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611D2B4D" w14:textId="2096F8BD" w:rsidR="006D2270" w:rsidRDefault="009A73B7" w:rsidP="000F051C">
      <w:pPr>
        <w:rPr>
          <w:rFonts w:cstheme="minorHAnsi"/>
          <w:color w:val="000000"/>
          <w:sz w:val="24"/>
          <w:szCs w:val="24"/>
        </w:rPr>
      </w:pPr>
      <w:r w:rsidRPr="009A73B7">
        <w:rPr>
          <w:rFonts w:cstheme="minorHAnsi"/>
          <w:color w:val="000000"/>
          <w:sz w:val="24"/>
          <w:szCs w:val="24"/>
        </w:rPr>
        <w:t xml:space="preserve">generosity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7014CF16" w14:textId="0AD605E1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perceptions_of_corruption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24F68670" w14:textId="30840A4B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healthcare_govt_expenditure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135 non-null float64 </w:t>
      </w:r>
    </w:p>
    <w:p w14:paraId="4151A690" w14:textId="6F80853B" w:rsidR="00A808E5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per_overweight_adults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>140 non-null float64</w:t>
      </w:r>
    </w:p>
    <w:sectPr w:rsidR="00A808E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99AB9" w14:textId="77777777" w:rsidR="00EA5C5C" w:rsidRDefault="00EA5C5C" w:rsidP="00A808E5">
      <w:r>
        <w:separator/>
      </w:r>
    </w:p>
  </w:endnote>
  <w:endnote w:type="continuationSeparator" w:id="0">
    <w:p w14:paraId="0D1E58D9" w14:textId="77777777" w:rsidR="00EA5C5C" w:rsidRDefault="00EA5C5C" w:rsidP="00A8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1126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81692" w14:textId="403FBCAF" w:rsidR="00A808E5" w:rsidRDefault="00A808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0A11A" w14:textId="77777777" w:rsidR="00A808E5" w:rsidRDefault="00A80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5394A" w14:textId="77777777" w:rsidR="00EA5C5C" w:rsidRDefault="00EA5C5C" w:rsidP="00A808E5">
      <w:r>
        <w:separator/>
      </w:r>
    </w:p>
  </w:footnote>
  <w:footnote w:type="continuationSeparator" w:id="0">
    <w:p w14:paraId="7C54E4CE" w14:textId="77777777" w:rsidR="00EA5C5C" w:rsidRDefault="00EA5C5C" w:rsidP="00A80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990CBB"/>
    <w:multiLevelType w:val="hybridMultilevel"/>
    <w:tmpl w:val="42F0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60E5F"/>
    <w:multiLevelType w:val="hybridMultilevel"/>
    <w:tmpl w:val="63705066"/>
    <w:lvl w:ilvl="0" w:tplc="BE289882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3" w15:restartNumberingAfterBreak="0">
    <w:nsid w:val="0783599D"/>
    <w:multiLevelType w:val="hybridMultilevel"/>
    <w:tmpl w:val="41E0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85D009A"/>
    <w:multiLevelType w:val="hybridMultilevel"/>
    <w:tmpl w:val="91DE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911FAC"/>
    <w:multiLevelType w:val="hybridMultilevel"/>
    <w:tmpl w:val="66E8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E8546E7"/>
    <w:multiLevelType w:val="hybridMultilevel"/>
    <w:tmpl w:val="2DA8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F784D"/>
    <w:multiLevelType w:val="hybridMultilevel"/>
    <w:tmpl w:val="D854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6D84972"/>
    <w:multiLevelType w:val="hybridMultilevel"/>
    <w:tmpl w:val="9808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1A4032"/>
    <w:multiLevelType w:val="hybridMultilevel"/>
    <w:tmpl w:val="E734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C212D"/>
    <w:multiLevelType w:val="hybridMultilevel"/>
    <w:tmpl w:val="6E4E3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6"/>
  </w:num>
  <w:num w:numId="3">
    <w:abstractNumId w:val="10"/>
  </w:num>
  <w:num w:numId="4">
    <w:abstractNumId w:val="29"/>
  </w:num>
  <w:num w:numId="5">
    <w:abstractNumId w:val="18"/>
  </w:num>
  <w:num w:numId="6">
    <w:abstractNumId w:val="21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7"/>
  </w:num>
  <w:num w:numId="21">
    <w:abstractNumId w:val="24"/>
  </w:num>
  <w:num w:numId="22">
    <w:abstractNumId w:val="14"/>
  </w:num>
  <w:num w:numId="23">
    <w:abstractNumId w:val="32"/>
  </w:num>
  <w:num w:numId="24">
    <w:abstractNumId w:val="13"/>
  </w:num>
  <w:num w:numId="25">
    <w:abstractNumId w:val="12"/>
  </w:num>
  <w:num w:numId="26">
    <w:abstractNumId w:val="15"/>
  </w:num>
  <w:num w:numId="27">
    <w:abstractNumId w:val="30"/>
  </w:num>
  <w:num w:numId="28">
    <w:abstractNumId w:val="11"/>
  </w:num>
  <w:num w:numId="29">
    <w:abstractNumId w:val="31"/>
  </w:num>
  <w:num w:numId="30">
    <w:abstractNumId w:val="22"/>
  </w:num>
  <w:num w:numId="31">
    <w:abstractNumId w:val="28"/>
  </w:num>
  <w:num w:numId="32">
    <w:abstractNumId w:val="17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67"/>
    <w:rsid w:val="00012942"/>
    <w:rsid w:val="0003376C"/>
    <w:rsid w:val="000F051C"/>
    <w:rsid w:val="001A3267"/>
    <w:rsid w:val="0021356F"/>
    <w:rsid w:val="00645252"/>
    <w:rsid w:val="006D2270"/>
    <w:rsid w:val="006D3D74"/>
    <w:rsid w:val="00805AAD"/>
    <w:rsid w:val="0083081C"/>
    <w:rsid w:val="0083569A"/>
    <w:rsid w:val="00911429"/>
    <w:rsid w:val="009A73B7"/>
    <w:rsid w:val="009B3F97"/>
    <w:rsid w:val="009B754D"/>
    <w:rsid w:val="009E2E34"/>
    <w:rsid w:val="00A754AB"/>
    <w:rsid w:val="00A808E5"/>
    <w:rsid w:val="00A9204E"/>
    <w:rsid w:val="00B54792"/>
    <w:rsid w:val="00B60855"/>
    <w:rsid w:val="00DA54D8"/>
    <w:rsid w:val="00EA5C5C"/>
    <w:rsid w:val="00F35428"/>
    <w:rsid w:val="00F5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60383"/>
  <w15:chartTrackingRefBased/>
  <w15:docId w15:val="{87AE2DC8-508A-48A3-B52C-93582642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A32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3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ta.worldbank.org/indicato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hsph.harvard.edu/obesity-prevention-source/obesity-trend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223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304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computer</dc:creator>
  <cp:keywords/>
  <dc:description/>
  <cp:lastModifiedBy>home computer</cp:lastModifiedBy>
  <cp:revision>5</cp:revision>
  <dcterms:created xsi:type="dcterms:W3CDTF">2019-02-16T22:53:00Z</dcterms:created>
  <dcterms:modified xsi:type="dcterms:W3CDTF">2019-02-17T15:42:00Z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